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Pr="0069596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FFA9EE" w14:textId="0F109DF1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Pr="00695964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7016D" w14:textId="12F8E75A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Pr="00695964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Thông tin liên hệ phía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6E9701" w14:textId="5E6AC072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Pr="00695964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A3C420" w14:textId="3AFABA60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Pr="0069596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7D364" w14:textId="7AE258DF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Pr="00695964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5A661" w14:textId="6E8C37A6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Pr="00695964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Mô hình hoạt động hiện thời –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CA53D" w14:textId="0B3F35DF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Pr="00695964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Mô hình hoạt động dự kiến sau khi áp dụng sản phẩm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BF25F" w14:textId="4427FC6D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Pr="00695964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Phân tích ưu điểm/nhược điểm/lợi ích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9DFEDA" w14:textId="1DE22AAF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Pr="0069596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46D0F5" w14:textId="73223958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Pr="00695964">
          <w:rPr>
            <w:rStyle w:val="Hyperlink"/>
            <w:rFonts w:cs="Tahom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CAFFBA" w14:textId="36D85197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Pr="00695964">
          <w:rPr>
            <w:rStyle w:val="Hyperlink"/>
            <w:rFonts w:cs="Tahoma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cách tích hợp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C1494E" w14:textId="2E586F82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Pr="00695964">
          <w:rPr>
            <w:rStyle w:val="Hyperlink"/>
            <w:rFonts w:cs="Tahoma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5FACC" w14:textId="09AAB454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Pr="00695964">
          <w:rPr>
            <w:rStyle w:val="Hyperlink"/>
            <w:rFonts w:cs="Tahoma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32633" w14:textId="66475019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Pr="00695964">
          <w:rPr>
            <w:rStyle w:val="Hyperlink"/>
            <w:rFonts w:cs="Tahoma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Xác định các hạng mục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AD2DF2" w14:textId="761D0777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Pr="00695964">
          <w:rPr>
            <w:rStyle w:val="Hyperlink"/>
            <w:rFonts w:cs="Tahoma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cách thức triển khai/cài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87853" w14:textId="2A76D569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Pr="0069596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CF912" w14:textId="17D28E48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Pr="0069596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Phân chia các giai đoạn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BF71D" w14:textId="5B7F1743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Pr="00695964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</w:rPr>
          <w:t>Phân tích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33E9A0" w14:textId="0DE292DD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Pr="00695964">
          <w:rPr>
            <w:rStyle w:val="Hyperlink"/>
            <w:rFonts w:cs="Tahoma"/>
            <w:noProof/>
            <w:lang w:eastAsia="en-US"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Mô hình tích hợp phần cứng/phần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69404" w14:textId="7F67CC6E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Pr="00695964">
          <w:rPr>
            <w:rStyle w:val="Hyperlink"/>
            <w:rFonts w:cs="Tahoma"/>
            <w:noProof/>
            <w:lang w:eastAsia="en-US"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91EB7" w14:textId="785BB639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Pr="00695964">
          <w:rPr>
            <w:rStyle w:val="Hyperlink"/>
            <w:rFonts w:cs="Tahoma"/>
            <w:noProof/>
            <w:lang w:eastAsia="en-US"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DC3457" w14:textId="34F44357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Pr="00695964">
          <w:rPr>
            <w:rStyle w:val="Hyperlink"/>
            <w:rFonts w:cs="Tahoma"/>
            <w:noProof/>
            <w:lang w:eastAsia="en-US"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Mạng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D0A9A0" w14:textId="65B9749B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Pr="00695964">
          <w:rPr>
            <w:rStyle w:val="Hyperlink"/>
            <w:rFonts w:cs="Tahoma"/>
            <w:noProof/>
            <w:lang w:eastAsia="en-US"/>
          </w:rPr>
          <w:t>7.5.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Tương tác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8258E" w14:textId="322AD2EA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Pr="00695964">
          <w:rPr>
            <w:rStyle w:val="Hyperlink"/>
            <w:rFonts w:cs="Tahoma"/>
            <w:noProof/>
            <w:lang w:eastAsia="en-US"/>
          </w:rPr>
          <w:t>7.6.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Đặc tả giao diện API (interface)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5AEE6" w14:textId="18C391C2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Pr="00695964">
          <w:rPr>
            <w:rStyle w:val="Hyperlink"/>
            <w:rFonts w:cs="Tahoma"/>
            <w:noProof/>
            <w:lang w:eastAsia="en-US"/>
          </w:rPr>
          <w:t>7.7.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Bảo mật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38033" w14:textId="2C3B7D46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Pr="00695964">
          <w:rPr>
            <w:rStyle w:val="Hyperlink"/>
            <w:rFonts w:cs="Tahoma"/>
            <w:noProof/>
            <w:lang w:eastAsia="en-US"/>
          </w:rPr>
          <w:t>7.8.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Sao lưu phục hồi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3A0BC8" w14:textId="45844B68" w:rsidR="00AB2031" w:rsidRDefault="00AB20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Pr="00695964">
          <w:rPr>
            <w:rStyle w:val="Hyperlink"/>
            <w:rFonts w:cs="Tahoma"/>
            <w:noProof/>
            <w:lang w:eastAsia="en-US"/>
          </w:rPr>
          <w:t>7.9.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Chuyển đổi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E2B6D2" w14:textId="6B3D41A4" w:rsidR="00AB2031" w:rsidRDefault="00AB20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Pr="00695964">
          <w:rPr>
            <w:rStyle w:val="Hyperlink"/>
            <w:noProof/>
            <w:lang w:eastAsia="en-U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695964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71EDE524" w:rsidR="00587AEE" w:rsidRPr="00587AEE" w:rsidRDefault="00587AEE" w:rsidP="00587AEE"/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77777777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0EE106C2" w14:textId="1BB87FD0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1E7F1130" w14:textId="6D9C7C5F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77777777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03D23F8F" w14:textId="21513812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44FE2F08" w14:textId="087F2B27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lastRenderedPageBreak/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r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bookmarkStart w:id="22" w:name="_GoBack"/>
      <w:bookmarkEnd w:id="22"/>
      <w:r w:rsidRPr="003F1120">
        <w:rPr>
          <w:lang w:eastAsia="en-US" w:bidi="ar-SA"/>
        </w:rPr>
        <w:t>Giao diện</w:t>
      </w:r>
      <w:bookmarkEnd w:id="21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6382A" w14:textId="77777777" w:rsidR="006C33B9" w:rsidRDefault="006C33B9">
      <w:r>
        <w:separator/>
      </w:r>
    </w:p>
    <w:p w14:paraId="2D856D83" w14:textId="77777777" w:rsidR="006C33B9" w:rsidRDefault="006C33B9"/>
  </w:endnote>
  <w:endnote w:type="continuationSeparator" w:id="0">
    <w:p w14:paraId="5A70313E" w14:textId="77777777" w:rsidR="006C33B9" w:rsidRDefault="006C33B9">
      <w:r>
        <w:continuationSeparator/>
      </w:r>
    </w:p>
    <w:p w14:paraId="1D1E0AFE" w14:textId="77777777" w:rsidR="006C33B9" w:rsidRDefault="006C3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28F26" w14:textId="77777777" w:rsidR="006C33B9" w:rsidRDefault="006C33B9">
      <w:r>
        <w:separator/>
      </w:r>
    </w:p>
    <w:p w14:paraId="2C7AA768" w14:textId="77777777" w:rsidR="006C33B9" w:rsidRDefault="006C33B9"/>
  </w:footnote>
  <w:footnote w:type="continuationSeparator" w:id="0">
    <w:p w14:paraId="3D40B1D1" w14:textId="77777777" w:rsidR="006C33B9" w:rsidRDefault="006C33B9">
      <w:r>
        <w:continuationSeparator/>
      </w:r>
    </w:p>
    <w:p w14:paraId="75F2752A" w14:textId="77777777" w:rsidR="006C33B9" w:rsidRDefault="006C3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5FEC"/>
    <w:rsid w:val="00543831"/>
    <w:rsid w:val="005444C6"/>
    <w:rsid w:val="0054514B"/>
    <w:rsid w:val="00546773"/>
    <w:rsid w:val="00551F94"/>
    <w:rsid w:val="00564F32"/>
    <w:rsid w:val="005774E1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Connector 189">
          <o:proxy end="" idref="#Rectangle 200" connectloc="2"/>
        </o:r>
        <o:r id="V:Rule2" type="connector" idref="#Straight Connector 193"/>
      </o:rules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neDrive\Techlink\Templates\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DFA82-AC0D-466D-883C-ADC9448D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78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4289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Duc Tien</cp:lastModifiedBy>
  <cp:revision>52</cp:revision>
  <cp:lastPrinted>2008-03-13T11:02:00Z</cp:lastPrinted>
  <dcterms:created xsi:type="dcterms:W3CDTF">2018-10-22T04:18:00Z</dcterms:created>
  <dcterms:modified xsi:type="dcterms:W3CDTF">2018-10-22T05:40:00Z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